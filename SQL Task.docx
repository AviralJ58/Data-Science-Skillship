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1DA2" w14:textId="618991A1" w:rsidR="00A9204E" w:rsidRPr="002D3C19" w:rsidRDefault="002D3C19" w:rsidP="002D3C19">
      <w:pPr>
        <w:jc w:val="center"/>
        <w:rPr>
          <w:b/>
          <w:bCs/>
          <w:sz w:val="28"/>
          <w:szCs w:val="28"/>
          <w:lang w:val="en-IN"/>
        </w:rPr>
      </w:pPr>
      <w:r w:rsidRPr="002D3C19">
        <w:rPr>
          <w:b/>
          <w:bCs/>
          <w:sz w:val="28"/>
          <w:szCs w:val="28"/>
          <w:lang w:val="en-IN"/>
        </w:rPr>
        <w:t>SQL Task</w:t>
      </w:r>
    </w:p>
    <w:p w14:paraId="75A4C692" w14:textId="27547DA5" w:rsidR="002D3C19" w:rsidRDefault="002D3C19">
      <w:pPr>
        <w:rPr>
          <w:b/>
          <w:bCs/>
          <w:lang w:val="en-IN"/>
        </w:rPr>
      </w:pPr>
      <w:r>
        <w:rPr>
          <w:b/>
          <w:bCs/>
          <w:lang w:val="en-IN"/>
        </w:rPr>
        <w:t>1. Created database and tables</w:t>
      </w:r>
    </w:p>
    <w:p w14:paraId="6CCD9CCC" w14:textId="2705364C" w:rsidR="002D3C19" w:rsidRDefault="002D3C19">
      <w:pPr>
        <w:rPr>
          <w:b/>
          <w:bCs/>
          <w:lang w:val="en-IN"/>
        </w:rPr>
      </w:pPr>
    </w:p>
    <w:p w14:paraId="3C5780A1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show databases;</w:t>
      </w:r>
    </w:p>
    <w:p w14:paraId="03EE79CF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create database hospital;</w:t>
      </w:r>
    </w:p>
    <w:p w14:paraId="6EC39B17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use hospital;</w:t>
      </w:r>
    </w:p>
    <w:p w14:paraId="6121B797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create table </w:t>
      </w:r>
      <w:proofErr w:type="gramStart"/>
      <w:r w:rsidRPr="002D3C19">
        <w:rPr>
          <w:lang w:val="en-IN"/>
        </w:rPr>
        <w:t>Doctor(</w:t>
      </w:r>
      <w:proofErr w:type="gramEnd"/>
    </w:p>
    <w:p w14:paraId="658D0DF8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ab/>
      </w:r>
      <w:proofErr w:type="spellStart"/>
      <w:r w:rsidRPr="002D3C19">
        <w:rPr>
          <w:lang w:val="en-IN"/>
        </w:rPr>
        <w:t>Doc_ID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5) not null,</w:t>
      </w:r>
    </w:p>
    <w:p w14:paraId="6F5DD56F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Doc_Name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20),</w:t>
      </w:r>
    </w:p>
    <w:p w14:paraId="7DD1E434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Gender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1),</w:t>
      </w:r>
    </w:p>
    <w:p w14:paraId="782C99D8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DOB date,</w:t>
      </w:r>
    </w:p>
    <w:p w14:paraId="6216F684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Specialist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20),</w:t>
      </w:r>
    </w:p>
    <w:p w14:paraId="25FC1A52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Qualification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20),</w:t>
      </w:r>
    </w:p>
    <w:p w14:paraId="538A72A3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Contact int,</w:t>
      </w:r>
    </w:p>
    <w:p w14:paraId="015CAF8F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Address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50),</w:t>
      </w:r>
    </w:p>
    <w:p w14:paraId="5BC7BA58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Dept_No</w:t>
      </w:r>
      <w:proofErr w:type="spellEnd"/>
      <w:r w:rsidRPr="002D3C19">
        <w:rPr>
          <w:lang w:val="en-IN"/>
        </w:rPr>
        <w:t xml:space="preserve"> int,</w:t>
      </w:r>
    </w:p>
    <w:p w14:paraId="1844A10F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primary key (</w:t>
      </w:r>
      <w:proofErr w:type="spellStart"/>
      <w:r w:rsidRPr="002D3C19">
        <w:rPr>
          <w:lang w:val="en-IN"/>
        </w:rPr>
        <w:t>Doc_ID</w:t>
      </w:r>
      <w:proofErr w:type="spellEnd"/>
      <w:r w:rsidRPr="002D3C19">
        <w:rPr>
          <w:lang w:val="en-IN"/>
        </w:rPr>
        <w:t>)</w:t>
      </w:r>
    </w:p>
    <w:p w14:paraId="1BE36849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);</w:t>
      </w:r>
    </w:p>
    <w:p w14:paraId="7E2475F5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create table </w:t>
      </w:r>
      <w:proofErr w:type="gramStart"/>
      <w:r w:rsidRPr="002D3C19">
        <w:rPr>
          <w:lang w:val="en-IN"/>
        </w:rPr>
        <w:t>Department(</w:t>
      </w:r>
      <w:proofErr w:type="gramEnd"/>
    </w:p>
    <w:p w14:paraId="57CE361B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ab/>
      </w:r>
      <w:proofErr w:type="spellStart"/>
      <w:r w:rsidRPr="002D3C19">
        <w:rPr>
          <w:lang w:val="en-IN"/>
        </w:rPr>
        <w:t>Dept_No</w:t>
      </w:r>
      <w:proofErr w:type="spellEnd"/>
      <w:r w:rsidRPr="002D3C19">
        <w:rPr>
          <w:lang w:val="en-IN"/>
        </w:rPr>
        <w:t xml:space="preserve"> int not null,</w:t>
      </w:r>
    </w:p>
    <w:p w14:paraId="1CFE9EA0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Dept_Name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10),</w:t>
      </w:r>
    </w:p>
    <w:p w14:paraId="6F181A6B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Room_No</w:t>
      </w:r>
      <w:proofErr w:type="spellEnd"/>
      <w:r w:rsidRPr="002D3C19">
        <w:rPr>
          <w:lang w:val="en-IN"/>
        </w:rPr>
        <w:t xml:space="preserve"> int,</w:t>
      </w:r>
    </w:p>
    <w:p w14:paraId="0ABA60DA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Floor int,</w:t>
      </w:r>
    </w:p>
    <w:p w14:paraId="2B2246EA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HOD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5),</w:t>
      </w:r>
    </w:p>
    <w:p w14:paraId="5D074FEE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Estd_Date</w:t>
      </w:r>
      <w:proofErr w:type="spellEnd"/>
      <w:r w:rsidRPr="002D3C19">
        <w:rPr>
          <w:lang w:val="en-IN"/>
        </w:rPr>
        <w:t xml:space="preserve"> date,</w:t>
      </w:r>
    </w:p>
    <w:p w14:paraId="7C923DE4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primary key (</w:t>
      </w:r>
      <w:proofErr w:type="spellStart"/>
      <w:r w:rsidRPr="002D3C19">
        <w:rPr>
          <w:lang w:val="en-IN"/>
        </w:rPr>
        <w:t>Dept_No</w:t>
      </w:r>
      <w:proofErr w:type="spellEnd"/>
      <w:r w:rsidRPr="002D3C19">
        <w:rPr>
          <w:lang w:val="en-IN"/>
        </w:rPr>
        <w:t>)</w:t>
      </w:r>
    </w:p>
    <w:p w14:paraId="115D4B44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);</w:t>
      </w:r>
    </w:p>
    <w:p w14:paraId="431D37DC" w14:textId="77777777" w:rsidR="002D3C19" w:rsidRPr="002D3C19" w:rsidRDefault="002D3C19" w:rsidP="002D3C19">
      <w:pPr>
        <w:rPr>
          <w:lang w:val="en-IN"/>
        </w:rPr>
      </w:pPr>
    </w:p>
    <w:p w14:paraId="52F4C9B0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create table </w:t>
      </w:r>
      <w:proofErr w:type="gramStart"/>
      <w:r w:rsidRPr="002D3C19">
        <w:rPr>
          <w:lang w:val="en-IN"/>
        </w:rPr>
        <w:t>Staff(</w:t>
      </w:r>
      <w:proofErr w:type="gramEnd"/>
    </w:p>
    <w:p w14:paraId="13EA4BD1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ab/>
      </w:r>
      <w:proofErr w:type="spellStart"/>
      <w:r w:rsidRPr="002D3C19">
        <w:rPr>
          <w:lang w:val="en-IN"/>
        </w:rPr>
        <w:t>Staff_ID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5) not null,</w:t>
      </w:r>
    </w:p>
    <w:p w14:paraId="1E6B5377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Staff_Name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20),</w:t>
      </w:r>
    </w:p>
    <w:p w14:paraId="166DBB19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Category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20),</w:t>
      </w:r>
    </w:p>
    <w:p w14:paraId="0AAF70C6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Designation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20),</w:t>
      </w:r>
    </w:p>
    <w:p w14:paraId="0786025F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DOB date,</w:t>
      </w:r>
    </w:p>
    <w:p w14:paraId="3B15B0F5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Contact int,</w:t>
      </w:r>
    </w:p>
    <w:p w14:paraId="4A32748E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Address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50),</w:t>
      </w:r>
    </w:p>
    <w:p w14:paraId="0CAE455A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Dept_No</w:t>
      </w:r>
      <w:proofErr w:type="spellEnd"/>
      <w:r w:rsidRPr="002D3C19">
        <w:rPr>
          <w:lang w:val="en-IN"/>
        </w:rPr>
        <w:t xml:space="preserve"> int,</w:t>
      </w:r>
    </w:p>
    <w:p w14:paraId="14A75867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ab/>
        <w:t>primary key (</w:t>
      </w:r>
      <w:proofErr w:type="spellStart"/>
      <w:r w:rsidRPr="002D3C19">
        <w:rPr>
          <w:lang w:val="en-IN"/>
        </w:rPr>
        <w:t>Staff_ID</w:t>
      </w:r>
      <w:proofErr w:type="spellEnd"/>
      <w:r w:rsidRPr="002D3C19">
        <w:rPr>
          <w:lang w:val="en-IN"/>
        </w:rPr>
        <w:t>)</w:t>
      </w:r>
    </w:p>
    <w:p w14:paraId="72F71E90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);</w:t>
      </w:r>
    </w:p>
    <w:p w14:paraId="0D5C6E88" w14:textId="77777777" w:rsidR="002D3C19" w:rsidRPr="002D3C19" w:rsidRDefault="002D3C19" w:rsidP="002D3C19">
      <w:pPr>
        <w:rPr>
          <w:lang w:val="en-IN"/>
        </w:rPr>
      </w:pPr>
    </w:p>
    <w:p w14:paraId="2E090065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create table </w:t>
      </w:r>
      <w:proofErr w:type="gramStart"/>
      <w:r w:rsidRPr="002D3C19">
        <w:rPr>
          <w:lang w:val="en-IN"/>
        </w:rPr>
        <w:t>Patient(</w:t>
      </w:r>
      <w:proofErr w:type="gramEnd"/>
    </w:p>
    <w:p w14:paraId="2A60E3E1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ab/>
      </w:r>
      <w:proofErr w:type="spellStart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5) not null,</w:t>
      </w:r>
    </w:p>
    <w:p w14:paraId="621309A0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Pat_Name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20),</w:t>
      </w:r>
    </w:p>
    <w:p w14:paraId="0F6525A1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DOB date,</w:t>
      </w:r>
    </w:p>
    <w:p w14:paraId="3661578C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Gender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1),</w:t>
      </w:r>
    </w:p>
    <w:p w14:paraId="4F686954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Contact int,</w:t>
      </w:r>
    </w:p>
    <w:p w14:paraId="739DA2B0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Address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50),</w:t>
      </w:r>
    </w:p>
    <w:p w14:paraId="01773EB7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lastRenderedPageBreak/>
        <w:tab/>
        <w:t>primary key (</w:t>
      </w:r>
      <w:proofErr w:type="spellStart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>)</w:t>
      </w:r>
    </w:p>
    <w:p w14:paraId="56ADA0DC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);</w:t>
      </w:r>
    </w:p>
    <w:p w14:paraId="5E010278" w14:textId="77777777" w:rsidR="002D3C19" w:rsidRPr="002D3C19" w:rsidRDefault="002D3C19" w:rsidP="002D3C19">
      <w:pPr>
        <w:rPr>
          <w:lang w:val="en-IN"/>
        </w:rPr>
      </w:pPr>
    </w:p>
    <w:p w14:paraId="67C8A622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create table </w:t>
      </w:r>
      <w:proofErr w:type="spellStart"/>
      <w:r w:rsidRPr="002D3C19">
        <w:rPr>
          <w:lang w:val="en-IN"/>
        </w:rPr>
        <w:t>In_</w:t>
      </w:r>
      <w:proofErr w:type="gramStart"/>
      <w:r w:rsidRPr="002D3C19">
        <w:rPr>
          <w:lang w:val="en-IN"/>
        </w:rPr>
        <w:t>Patient</w:t>
      </w:r>
      <w:proofErr w:type="spellEnd"/>
      <w:r w:rsidRPr="002D3C19">
        <w:rPr>
          <w:lang w:val="en-IN"/>
        </w:rPr>
        <w:t>(</w:t>
      </w:r>
      <w:proofErr w:type="gramEnd"/>
    </w:p>
    <w:p w14:paraId="179A5FD0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ab/>
      </w:r>
      <w:proofErr w:type="spellStart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5) not null,</w:t>
      </w:r>
    </w:p>
    <w:p w14:paraId="185A72E6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Date_Of_Admission</w:t>
      </w:r>
      <w:proofErr w:type="spellEnd"/>
      <w:r w:rsidRPr="002D3C19">
        <w:rPr>
          <w:lang w:val="en-IN"/>
        </w:rPr>
        <w:t xml:space="preserve"> date not null,</w:t>
      </w:r>
    </w:p>
    <w:p w14:paraId="60F6AE34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Bed_No</w:t>
      </w:r>
      <w:proofErr w:type="spellEnd"/>
      <w:r w:rsidRPr="002D3C19">
        <w:rPr>
          <w:lang w:val="en-IN"/>
        </w:rPr>
        <w:t xml:space="preserve"> int,</w:t>
      </w:r>
    </w:p>
    <w:p w14:paraId="7285FA1F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Start_Time</w:t>
      </w:r>
      <w:proofErr w:type="spellEnd"/>
      <w:r w:rsidRPr="002D3C19">
        <w:rPr>
          <w:lang w:val="en-IN"/>
        </w:rPr>
        <w:t xml:space="preserve"> datetime,</w:t>
      </w:r>
    </w:p>
    <w:p w14:paraId="18D9736C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End_Time</w:t>
      </w:r>
      <w:proofErr w:type="spellEnd"/>
      <w:r w:rsidRPr="002D3C19">
        <w:rPr>
          <w:lang w:val="en-IN"/>
        </w:rPr>
        <w:t xml:space="preserve"> datetime,</w:t>
      </w:r>
    </w:p>
    <w:p w14:paraId="692DA8F5" w14:textId="0D797668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r w:rsidRPr="002D3C19">
        <w:rPr>
          <w:lang w:val="en-IN"/>
        </w:rPr>
        <w:t xml:space="preserve">primary key </w:t>
      </w:r>
      <w:r w:rsidRPr="002D3C19">
        <w:rPr>
          <w:lang w:val="en-IN"/>
        </w:rPr>
        <w:t>(</w:t>
      </w:r>
      <w:proofErr w:type="spellStart"/>
      <w:r w:rsidRPr="002D3C19">
        <w:rPr>
          <w:lang w:val="en-IN"/>
        </w:rPr>
        <w:t>Date_Of_Admission</w:t>
      </w:r>
      <w:proofErr w:type="spellEnd"/>
      <w:r w:rsidRPr="002D3C19">
        <w:rPr>
          <w:lang w:val="en-IN"/>
        </w:rPr>
        <w:t>)</w:t>
      </w:r>
    </w:p>
    <w:p w14:paraId="17B7BE16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);</w:t>
      </w:r>
    </w:p>
    <w:p w14:paraId="7F0407DD" w14:textId="77777777" w:rsidR="002D3C19" w:rsidRPr="002D3C19" w:rsidRDefault="002D3C19" w:rsidP="002D3C19">
      <w:pPr>
        <w:rPr>
          <w:lang w:val="en-IN"/>
        </w:rPr>
      </w:pPr>
    </w:p>
    <w:p w14:paraId="58AE9A20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create table </w:t>
      </w:r>
      <w:proofErr w:type="spellStart"/>
      <w:r w:rsidRPr="002D3C19">
        <w:rPr>
          <w:lang w:val="en-IN"/>
        </w:rPr>
        <w:t>In_Patient_</w:t>
      </w:r>
      <w:proofErr w:type="gramStart"/>
      <w:r w:rsidRPr="002D3C19">
        <w:rPr>
          <w:lang w:val="en-IN"/>
        </w:rPr>
        <w:t>Prescription</w:t>
      </w:r>
      <w:proofErr w:type="spellEnd"/>
      <w:r w:rsidRPr="002D3C19">
        <w:rPr>
          <w:lang w:val="en-IN"/>
        </w:rPr>
        <w:t>(</w:t>
      </w:r>
      <w:proofErr w:type="gramEnd"/>
    </w:p>
    <w:p w14:paraId="3D5BACBF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ab/>
      </w:r>
      <w:proofErr w:type="spellStart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5),</w:t>
      </w:r>
    </w:p>
    <w:p w14:paraId="00FEDD2E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ab/>
      </w:r>
      <w:proofErr w:type="spellStart"/>
      <w:r w:rsidRPr="002D3C19">
        <w:rPr>
          <w:lang w:val="en-IN"/>
        </w:rPr>
        <w:t>Pres_ID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6)</w:t>
      </w:r>
    </w:p>
    <w:p w14:paraId="4C77CD41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);</w:t>
      </w:r>
    </w:p>
    <w:p w14:paraId="2B0A2283" w14:textId="77777777" w:rsidR="002D3C19" w:rsidRPr="002D3C19" w:rsidRDefault="002D3C19" w:rsidP="002D3C19">
      <w:pPr>
        <w:rPr>
          <w:lang w:val="en-IN"/>
        </w:rPr>
      </w:pPr>
    </w:p>
    <w:p w14:paraId="3EDAD01C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create table </w:t>
      </w:r>
      <w:proofErr w:type="gramStart"/>
      <w:r w:rsidRPr="002D3C19">
        <w:rPr>
          <w:lang w:val="en-IN"/>
        </w:rPr>
        <w:t>Appointment(</w:t>
      </w:r>
      <w:proofErr w:type="gramEnd"/>
    </w:p>
    <w:p w14:paraId="6B6E97D0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ab/>
      </w:r>
      <w:proofErr w:type="spellStart"/>
      <w:r w:rsidRPr="002D3C19">
        <w:rPr>
          <w:lang w:val="en-IN"/>
        </w:rPr>
        <w:t>App_ID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5) not null,</w:t>
      </w:r>
    </w:p>
    <w:p w14:paraId="0CC2F802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5),</w:t>
      </w:r>
    </w:p>
    <w:p w14:paraId="2EB11881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Doc_ID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5),</w:t>
      </w:r>
    </w:p>
    <w:p w14:paraId="5B05D40B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Nurse_ID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5),</w:t>
      </w:r>
    </w:p>
    <w:p w14:paraId="09A49945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Consult_Room_No</w:t>
      </w:r>
      <w:proofErr w:type="spellEnd"/>
      <w:r w:rsidRPr="002D3C19">
        <w:rPr>
          <w:lang w:val="en-IN"/>
        </w:rPr>
        <w:t xml:space="preserve"> int,</w:t>
      </w:r>
    </w:p>
    <w:p w14:paraId="0A98956E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Date </w:t>
      </w:r>
      <w:proofErr w:type="spellStart"/>
      <w:r w:rsidRPr="002D3C19">
        <w:rPr>
          <w:lang w:val="en-IN"/>
        </w:rPr>
        <w:t>date</w:t>
      </w:r>
      <w:proofErr w:type="spellEnd"/>
      <w:r w:rsidRPr="002D3C19">
        <w:rPr>
          <w:lang w:val="en-IN"/>
        </w:rPr>
        <w:t>,</w:t>
      </w:r>
    </w:p>
    <w:p w14:paraId="1AA95AA1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Time </w:t>
      </w:r>
      <w:proofErr w:type="spellStart"/>
      <w:r w:rsidRPr="002D3C19">
        <w:rPr>
          <w:lang w:val="en-IN"/>
        </w:rPr>
        <w:t>time</w:t>
      </w:r>
      <w:proofErr w:type="spellEnd"/>
      <w:r w:rsidRPr="002D3C19">
        <w:rPr>
          <w:lang w:val="en-IN"/>
        </w:rPr>
        <w:t>,</w:t>
      </w:r>
    </w:p>
    <w:p w14:paraId="6E0698C5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primary key (</w:t>
      </w:r>
      <w:proofErr w:type="spellStart"/>
      <w:r w:rsidRPr="002D3C19">
        <w:rPr>
          <w:lang w:val="en-IN"/>
        </w:rPr>
        <w:t>App_ID</w:t>
      </w:r>
      <w:proofErr w:type="spellEnd"/>
      <w:r w:rsidRPr="002D3C19">
        <w:rPr>
          <w:lang w:val="en-IN"/>
        </w:rPr>
        <w:t>)</w:t>
      </w:r>
    </w:p>
    <w:p w14:paraId="0E1FA5F2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);</w:t>
      </w:r>
    </w:p>
    <w:p w14:paraId="6F2DE970" w14:textId="77777777" w:rsidR="002D3C19" w:rsidRPr="002D3C19" w:rsidRDefault="002D3C19" w:rsidP="002D3C19">
      <w:pPr>
        <w:rPr>
          <w:lang w:val="en-IN"/>
        </w:rPr>
      </w:pPr>
    </w:p>
    <w:p w14:paraId="4F615430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create table </w:t>
      </w:r>
      <w:proofErr w:type="gramStart"/>
      <w:r w:rsidRPr="002D3C19">
        <w:rPr>
          <w:lang w:val="en-IN"/>
        </w:rPr>
        <w:t>Prescription(</w:t>
      </w:r>
      <w:proofErr w:type="gramEnd"/>
    </w:p>
    <w:p w14:paraId="63E7A1DB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ab/>
      </w:r>
      <w:proofErr w:type="spellStart"/>
      <w:r w:rsidRPr="002D3C19">
        <w:rPr>
          <w:lang w:val="en-IN"/>
        </w:rPr>
        <w:t>Pres_ID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6) not null,</w:t>
      </w:r>
    </w:p>
    <w:p w14:paraId="48394864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App_ID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5),</w:t>
      </w:r>
    </w:p>
    <w:p w14:paraId="589B0B81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Date </w:t>
      </w:r>
      <w:proofErr w:type="spellStart"/>
      <w:r w:rsidRPr="002D3C19">
        <w:rPr>
          <w:lang w:val="en-IN"/>
        </w:rPr>
        <w:t>date</w:t>
      </w:r>
      <w:proofErr w:type="spellEnd"/>
      <w:r w:rsidRPr="002D3C19">
        <w:rPr>
          <w:lang w:val="en-IN"/>
        </w:rPr>
        <w:t>,</w:t>
      </w:r>
    </w:p>
    <w:p w14:paraId="4F153246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time DATETIME,</w:t>
      </w:r>
    </w:p>
    <w:p w14:paraId="7B367C2C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Diagnosis_Detail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100),</w:t>
      </w:r>
    </w:p>
    <w:p w14:paraId="74468E88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primary </w:t>
      </w:r>
      <w:proofErr w:type="gramStart"/>
      <w:r w:rsidRPr="002D3C19">
        <w:rPr>
          <w:lang w:val="en-IN"/>
        </w:rPr>
        <w:t>key(</w:t>
      </w:r>
      <w:proofErr w:type="spellStart"/>
      <w:proofErr w:type="gramEnd"/>
      <w:r w:rsidRPr="002D3C19">
        <w:rPr>
          <w:lang w:val="en-IN"/>
        </w:rPr>
        <w:t>Pres_ID</w:t>
      </w:r>
      <w:proofErr w:type="spellEnd"/>
      <w:r w:rsidRPr="002D3C19">
        <w:rPr>
          <w:lang w:val="en-IN"/>
        </w:rPr>
        <w:t>)</w:t>
      </w:r>
    </w:p>
    <w:p w14:paraId="51D6DCA2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);</w:t>
      </w:r>
    </w:p>
    <w:p w14:paraId="3ADB1BFA" w14:textId="77777777" w:rsidR="002D3C19" w:rsidRPr="002D3C19" w:rsidRDefault="002D3C19" w:rsidP="002D3C19">
      <w:pPr>
        <w:rPr>
          <w:lang w:val="en-IN"/>
        </w:rPr>
      </w:pPr>
    </w:p>
    <w:p w14:paraId="02CD1998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create table </w:t>
      </w:r>
      <w:proofErr w:type="spellStart"/>
      <w:r w:rsidRPr="002D3C19">
        <w:rPr>
          <w:lang w:val="en-IN"/>
        </w:rPr>
        <w:t>Prescribed_</w:t>
      </w:r>
      <w:proofErr w:type="gramStart"/>
      <w:r w:rsidRPr="002D3C19">
        <w:rPr>
          <w:lang w:val="en-IN"/>
        </w:rPr>
        <w:t>Medicines</w:t>
      </w:r>
      <w:proofErr w:type="spellEnd"/>
      <w:r w:rsidRPr="002D3C19">
        <w:rPr>
          <w:lang w:val="en-IN"/>
        </w:rPr>
        <w:t>(</w:t>
      </w:r>
      <w:proofErr w:type="gramEnd"/>
    </w:p>
    <w:p w14:paraId="115B928C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ab/>
      </w:r>
      <w:proofErr w:type="spellStart"/>
      <w:r w:rsidRPr="002D3C19">
        <w:rPr>
          <w:lang w:val="en-IN"/>
        </w:rPr>
        <w:t>Pres_ID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6) not null,</w:t>
      </w:r>
    </w:p>
    <w:p w14:paraId="0111AC6E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Medicine_Name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30) not null,</w:t>
      </w:r>
    </w:p>
    <w:p w14:paraId="1E10987B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Dosage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30),</w:t>
      </w:r>
    </w:p>
    <w:p w14:paraId="7DB67A14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Brand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30),</w:t>
      </w:r>
    </w:p>
    <w:p w14:paraId="5C763CF9" w14:textId="6F9278F6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r w:rsidRPr="002D3C19">
        <w:rPr>
          <w:lang w:val="en-IN"/>
        </w:rPr>
        <w:t xml:space="preserve">primary </w:t>
      </w:r>
      <w:proofErr w:type="gramStart"/>
      <w:r w:rsidRPr="002D3C19">
        <w:rPr>
          <w:lang w:val="en-IN"/>
        </w:rPr>
        <w:t>key</w:t>
      </w:r>
      <w:r w:rsidRPr="002D3C19">
        <w:rPr>
          <w:lang w:val="en-IN"/>
        </w:rPr>
        <w:t>(</w:t>
      </w:r>
      <w:proofErr w:type="spellStart"/>
      <w:proofErr w:type="gramEnd"/>
      <w:r w:rsidRPr="002D3C19">
        <w:rPr>
          <w:lang w:val="en-IN"/>
        </w:rPr>
        <w:t>Medicine_Name</w:t>
      </w:r>
      <w:proofErr w:type="spellEnd"/>
      <w:r w:rsidRPr="002D3C19">
        <w:rPr>
          <w:lang w:val="en-IN"/>
        </w:rPr>
        <w:t>)</w:t>
      </w:r>
    </w:p>
    <w:p w14:paraId="3F0E0DAD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);</w:t>
      </w:r>
    </w:p>
    <w:p w14:paraId="192F6AEF" w14:textId="77777777" w:rsidR="002D3C19" w:rsidRPr="002D3C19" w:rsidRDefault="002D3C19" w:rsidP="002D3C19">
      <w:pPr>
        <w:rPr>
          <w:lang w:val="en-IN"/>
        </w:rPr>
      </w:pPr>
    </w:p>
    <w:p w14:paraId="4B26186F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create table </w:t>
      </w:r>
      <w:proofErr w:type="spellStart"/>
      <w:r w:rsidRPr="002D3C19">
        <w:rPr>
          <w:lang w:val="en-IN"/>
        </w:rPr>
        <w:t>Hospital_</w:t>
      </w:r>
      <w:proofErr w:type="gramStart"/>
      <w:r w:rsidRPr="002D3C19">
        <w:rPr>
          <w:lang w:val="en-IN"/>
        </w:rPr>
        <w:t>Bill</w:t>
      </w:r>
      <w:proofErr w:type="spellEnd"/>
      <w:r w:rsidRPr="002D3C19">
        <w:rPr>
          <w:lang w:val="en-IN"/>
        </w:rPr>
        <w:t>(</w:t>
      </w:r>
      <w:proofErr w:type="gramEnd"/>
    </w:p>
    <w:p w14:paraId="0F842A5A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ab/>
      </w:r>
      <w:proofErr w:type="spellStart"/>
      <w:r w:rsidRPr="002D3C19">
        <w:rPr>
          <w:lang w:val="en-IN"/>
        </w:rPr>
        <w:t>Inv_No</w:t>
      </w:r>
      <w:proofErr w:type="spellEnd"/>
      <w:r w:rsidRPr="002D3C19">
        <w:rPr>
          <w:lang w:val="en-IN"/>
        </w:rPr>
        <w:t xml:space="preserve"> int not null,</w:t>
      </w:r>
    </w:p>
    <w:p w14:paraId="5C5971DF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Inv_Date</w:t>
      </w:r>
      <w:proofErr w:type="spellEnd"/>
      <w:r w:rsidRPr="002D3C19">
        <w:rPr>
          <w:lang w:val="en-IN"/>
        </w:rPr>
        <w:t xml:space="preserve"> date not null,</w:t>
      </w:r>
    </w:p>
    <w:p w14:paraId="6E72542C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lastRenderedPageBreak/>
        <w:t xml:space="preserve">    </w:t>
      </w:r>
      <w:proofErr w:type="spellStart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5),</w:t>
      </w:r>
    </w:p>
    <w:p w14:paraId="331405DC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Bill_Amount</w:t>
      </w:r>
      <w:proofErr w:type="spellEnd"/>
      <w:r w:rsidRPr="002D3C19">
        <w:rPr>
          <w:lang w:val="en-IN"/>
        </w:rPr>
        <w:t xml:space="preserve"> int,</w:t>
      </w:r>
    </w:p>
    <w:p w14:paraId="223195BA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Payment_Type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30),</w:t>
      </w:r>
    </w:p>
    <w:p w14:paraId="6349BB03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Discount int,</w:t>
      </w:r>
    </w:p>
    <w:p w14:paraId="1E985602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primary key (</w:t>
      </w:r>
      <w:proofErr w:type="spellStart"/>
      <w:r w:rsidRPr="002D3C19">
        <w:rPr>
          <w:lang w:val="en-IN"/>
        </w:rPr>
        <w:t>Inv_No</w:t>
      </w:r>
      <w:proofErr w:type="spellEnd"/>
      <w:r w:rsidRPr="002D3C19">
        <w:rPr>
          <w:lang w:val="en-IN"/>
        </w:rPr>
        <w:t>)</w:t>
      </w:r>
    </w:p>
    <w:p w14:paraId="55283E20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);</w:t>
      </w:r>
    </w:p>
    <w:p w14:paraId="03E442B2" w14:textId="77777777" w:rsidR="002D3C19" w:rsidRPr="002D3C19" w:rsidRDefault="002D3C19" w:rsidP="002D3C19">
      <w:pPr>
        <w:rPr>
          <w:lang w:val="en-IN"/>
        </w:rPr>
      </w:pPr>
    </w:p>
    <w:p w14:paraId="66DF5DCF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create table </w:t>
      </w:r>
      <w:proofErr w:type="spellStart"/>
      <w:r w:rsidRPr="002D3C19">
        <w:rPr>
          <w:lang w:val="en-IN"/>
        </w:rPr>
        <w:t>Lab_</w:t>
      </w:r>
      <w:proofErr w:type="gramStart"/>
      <w:r w:rsidRPr="002D3C19">
        <w:rPr>
          <w:lang w:val="en-IN"/>
        </w:rPr>
        <w:t>Tests</w:t>
      </w:r>
      <w:proofErr w:type="spellEnd"/>
      <w:r w:rsidRPr="002D3C19">
        <w:rPr>
          <w:lang w:val="en-IN"/>
        </w:rPr>
        <w:t>(</w:t>
      </w:r>
      <w:proofErr w:type="gramEnd"/>
    </w:p>
    <w:p w14:paraId="221EC26A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ab/>
      </w:r>
      <w:proofErr w:type="spellStart"/>
      <w:r w:rsidRPr="002D3C19">
        <w:rPr>
          <w:lang w:val="en-IN"/>
        </w:rPr>
        <w:t>Test_ID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5) not null,</w:t>
      </w:r>
    </w:p>
    <w:p w14:paraId="11152BC9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5),</w:t>
      </w:r>
    </w:p>
    <w:p w14:paraId="743D783C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Date </w:t>
      </w:r>
      <w:proofErr w:type="spellStart"/>
      <w:r w:rsidRPr="002D3C19">
        <w:rPr>
          <w:lang w:val="en-IN"/>
        </w:rPr>
        <w:t>date</w:t>
      </w:r>
      <w:proofErr w:type="spellEnd"/>
      <w:r w:rsidRPr="002D3C19">
        <w:rPr>
          <w:lang w:val="en-IN"/>
        </w:rPr>
        <w:t>,</w:t>
      </w:r>
    </w:p>
    <w:p w14:paraId="753A9B2B" w14:textId="62EE9DA5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Time </w:t>
      </w:r>
      <w:r w:rsidRPr="002D3C19">
        <w:rPr>
          <w:lang w:val="en-IN"/>
        </w:rPr>
        <w:t>datetime</w:t>
      </w:r>
      <w:r w:rsidRPr="002D3C19">
        <w:rPr>
          <w:lang w:val="en-IN"/>
        </w:rPr>
        <w:t>,</w:t>
      </w:r>
    </w:p>
    <w:p w14:paraId="645FA6BF" w14:textId="5B1E0C96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r w:rsidRPr="002D3C19">
        <w:rPr>
          <w:lang w:val="en-IN"/>
        </w:rPr>
        <w:t xml:space="preserve">primary key </w:t>
      </w:r>
      <w:r w:rsidRPr="002D3C19">
        <w:rPr>
          <w:lang w:val="en-IN"/>
        </w:rPr>
        <w:t>(</w:t>
      </w:r>
      <w:proofErr w:type="spellStart"/>
      <w:r w:rsidRPr="002D3C19">
        <w:rPr>
          <w:lang w:val="en-IN"/>
        </w:rPr>
        <w:t>Test_ID</w:t>
      </w:r>
      <w:proofErr w:type="spellEnd"/>
      <w:r w:rsidRPr="002D3C19">
        <w:rPr>
          <w:lang w:val="en-IN"/>
        </w:rPr>
        <w:t>)</w:t>
      </w:r>
    </w:p>
    <w:p w14:paraId="448CDD68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);</w:t>
      </w:r>
    </w:p>
    <w:p w14:paraId="6B16A776" w14:textId="77777777" w:rsidR="002D3C19" w:rsidRPr="002D3C19" w:rsidRDefault="002D3C19" w:rsidP="002D3C19">
      <w:pPr>
        <w:rPr>
          <w:lang w:val="en-IN"/>
        </w:rPr>
      </w:pPr>
    </w:p>
    <w:p w14:paraId="5F233B0C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create table </w:t>
      </w:r>
      <w:proofErr w:type="spellStart"/>
      <w:r w:rsidRPr="002D3C19">
        <w:rPr>
          <w:lang w:val="en-IN"/>
        </w:rPr>
        <w:t>Test_</w:t>
      </w:r>
      <w:proofErr w:type="gramStart"/>
      <w:r w:rsidRPr="002D3C19">
        <w:rPr>
          <w:lang w:val="en-IN"/>
        </w:rPr>
        <w:t>Results</w:t>
      </w:r>
      <w:proofErr w:type="spellEnd"/>
      <w:r w:rsidRPr="002D3C19">
        <w:rPr>
          <w:lang w:val="en-IN"/>
        </w:rPr>
        <w:t>(</w:t>
      </w:r>
      <w:proofErr w:type="gramEnd"/>
    </w:p>
    <w:p w14:paraId="659D2BD3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ab/>
      </w:r>
      <w:proofErr w:type="spellStart"/>
      <w:r w:rsidRPr="002D3C19">
        <w:rPr>
          <w:lang w:val="en-IN"/>
        </w:rPr>
        <w:t>Test_ID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5) not null,</w:t>
      </w:r>
    </w:p>
    <w:p w14:paraId="59A73024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TT_ID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6) not null,</w:t>
      </w:r>
    </w:p>
    <w:p w14:paraId="7DEEC3E5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Result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30)</w:t>
      </w:r>
    </w:p>
    <w:p w14:paraId="4BDE1AD5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);</w:t>
      </w:r>
    </w:p>
    <w:p w14:paraId="22B833EC" w14:textId="77777777" w:rsidR="002D3C19" w:rsidRPr="002D3C19" w:rsidRDefault="002D3C19" w:rsidP="002D3C19">
      <w:pPr>
        <w:rPr>
          <w:lang w:val="en-IN"/>
        </w:rPr>
      </w:pPr>
    </w:p>
    <w:p w14:paraId="0FACB6B6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create table </w:t>
      </w:r>
      <w:proofErr w:type="spellStart"/>
      <w:r w:rsidRPr="002D3C19">
        <w:rPr>
          <w:lang w:val="en-IN"/>
        </w:rPr>
        <w:t>Test_</w:t>
      </w:r>
      <w:proofErr w:type="gramStart"/>
      <w:r w:rsidRPr="002D3C19">
        <w:rPr>
          <w:lang w:val="en-IN"/>
        </w:rPr>
        <w:t>Types</w:t>
      </w:r>
      <w:proofErr w:type="spellEnd"/>
      <w:r w:rsidRPr="002D3C19">
        <w:rPr>
          <w:lang w:val="en-IN"/>
        </w:rPr>
        <w:t>(</w:t>
      </w:r>
      <w:proofErr w:type="gramEnd"/>
    </w:p>
    <w:p w14:paraId="6FEA0CA7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ab/>
        <w:t xml:space="preserve">TT_ID </w:t>
      </w:r>
      <w:proofErr w:type="gramStart"/>
      <w:r w:rsidRPr="002D3C19">
        <w:rPr>
          <w:lang w:val="en-IN"/>
        </w:rPr>
        <w:t>char(</w:t>
      </w:r>
      <w:proofErr w:type="gramEnd"/>
      <w:r w:rsidRPr="002D3C19">
        <w:rPr>
          <w:lang w:val="en-IN"/>
        </w:rPr>
        <w:t>6) not null,</w:t>
      </w:r>
    </w:p>
    <w:p w14:paraId="00F446C7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Description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30),</w:t>
      </w:r>
    </w:p>
    <w:p w14:paraId="364BE72F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Low_Value</w:t>
      </w:r>
      <w:proofErr w:type="spellEnd"/>
      <w:r w:rsidRPr="002D3C19">
        <w:rPr>
          <w:lang w:val="en-IN"/>
        </w:rPr>
        <w:t xml:space="preserve"> int,</w:t>
      </w:r>
    </w:p>
    <w:p w14:paraId="18F0B3F8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High_Value</w:t>
      </w:r>
      <w:proofErr w:type="spellEnd"/>
      <w:r w:rsidRPr="002D3C19">
        <w:rPr>
          <w:lang w:val="en-IN"/>
        </w:rPr>
        <w:t xml:space="preserve"> int,</w:t>
      </w:r>
    </w:p>
    <w:p w14:paraId="6534F161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proofErr w:type="spellStart"/>
      <w:r w:rsidRPr="002D3C19">
        <w:rPr>
          <w:lang w:val="en-IN"/>
        </w:rPr>
        <w:t>Test_Method</w:t>
      </w:r>
      <w:proofErr w:type="spellEnd"/>
      <w:r w:rsidRPr="002D3C19">
        <w:rPr>
          <w:lang w:val="en-IN"/>
        </w:rPr>
        <w:t xml:space="preserve">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30),</w:t>
      </w:r>
    </w:p>
    <w:p w14:paraId="3B1D1099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Technician </w:t>
      </w:r>
      <w:proofErr w:type="gramStart"/>
      <w:r w:rsidRPr="002D3C19">
        <w:rPr>
          <w:lang w:val="en-IN"/>
        </w:rPr>
        <w:t>varchar(</w:t>
      </w:r>
      <w:proofErr w:type="gramEnd"/>
      <w:r w:rsidRPr="002D3C19">
        <w:rPr>
          <w:lang w:val="en-IN"/>
        </w:rPr>
        <w:t>30),</w:t>
      </w:r>
    </w:p>
    <w:p w14:paraId="651288CF" w14:textId="074146AF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    </w:t>
      </w:r>
      <w:r w:rsidRPr="002D3C19">
        <w:rPr>
          <w:lang w:val="en-IN"/>
        </w:rPr>
        <w:t xml:space="preserve">primary key </w:t>
      </w:r>
      <w:r w:rsidRPr="002D3C19">
        <w:rPr>
          <w:lang w:val="en-IN"/>
        </w:rPr>
        <w:t>(TT_ID)</w:t>
      </w:r>
    </w:p>
    <w:p w14:paraId="13175521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);</w:t>
      </w:r>
    </w:p>
    <w:p w14:paraId="012983FF" w14:textId="77777777" w:rsidR="002D3C19" w:rsidRPr="002D3C19" w:rsidRDefault="002D3C19" w:rsidP="002D3C19">
      <w:pPr>
        <w:rPr>
          <w:lang w:val="en-IN"/>
        </w:rPr>
      </w:pPr>
    </w:p>
    <w:p w14:paraId="30B9792C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alter table Doctor</w:t>
      </w:r>
    </w:p>
    <w:p w14:paraId="566A54EA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add constraint </w:t>
      </w:r>
      <w:proofErr w:type="spellStart"/>
      <w:r w:rsidRPr="002D3C19">
        <w:rPr>
          <w:lang w:val="en-IN"/>
        </w:rPr>
        <w:t>Fk_Doctor_Dept_No</w:t>
      </w:r>
      <w:proofErr w:type="spellEnd"/>
    </w:p>
    <w:p w14:paraId="484888BC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Foreign key (</w:t>
      </w:r>
      <w:proofErr w:type="spellStart"/>
      <w:r w:rsidRPr="002D3C19">
        <w:rPr>
          <w:lang w:val="en-IN"/>
        </w:rPr>
        <w:t>Dept_No</w:t>
      </w:r>
      <w:proofErr w:type="spellEnd"/>
      <w:r w:rsidRPr="002D3C19">
        <w:rPr>
          <w:lang w:val="en-IN"/>
        </w:rPr>
        <w:t xml:space="preserve">) references </w:t>
      </w:r>
      <w:proofErr w:type="gramStart"/>
      <w:r w:rsidRPr="002D3C19">
        <w:rPr>
          <w:lang w:val="en-IN"/>
        </w:rPr>
        <w:t>Department(</w:t>
      </w:r>
      <w:proofErr w:type="spellStart"/>
      <w:proofErr w:type="gramEnd"/>
      <w:r w:rsidRPr="002D3C19">
        <w:rPr>
          <w:lang w:val="en-IN"/>
        </w:rPr>
        <w:t>Dept_No</w:t>
      </w:r>
      <w:proofErr w:type="spellEnd"/>
      <w:r w:rsidRPr="002D3C19">
        <w:rPr>
          <w:lang w:val="en-IN"/>
        </w:rPr>
        <w:t>);</w:t>
      </w:r>
    </w:p>
    <w:p w14:paraId="21B26FDD" w14:textId="77777777" w:rsidR="002D3C19" w:rsidRPr="002D3C19" w:rsidRDefault="002D3C19" w:rsidP="002D3C19">
      <w:pPr>
        <w:rPr>
          <w:lang w:val="en-IN"/>
        </w:rPr>
      </w:pPr>
    </w:p>
    <w:p w14:paraId="557A2369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alter table Department</w:t>
      </w:r>
    </w:p>
    <w:p w14:paraId="49AD60D7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add constraint </w:t>
      </w:r>
      <w:proofErr w:type="spellStart"/>
      <w:r w:rsidRPr="002D3C19">
        <w:rPr>
          <w:lang w:val="en-IN"/>
        </w:rPr>
        <w:t>Fk_HOD</w:t>
      </w:r>
      <w:proofErr w:type="spellEnd"/>
    </w:p>
    <w:p w14:paraId="1B68EEF3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Foreign key (HOD) references </w:t>
      </w:r>
      <w:proofErr w:type="gramStart"/>
      <w:r w:rsidRPr="002D3C19">
        <w:rPr>
          <w:lang w:val="en-IN"/>
        </w:rPr>
        <w:t>Doctor(</w:t>
      </w:r>
      <w:proofErr w:type="spellStart"/>
      <w:proofErr w:type="gramEnd"/>
      <w:r w:rsidRPr="002D3C19">
        <w:rPr>
          <w:lang w:val="en-IN"/>
        </w:rPr>
        <w:t>Doc_ID</w:t>
      </w:r>
      <w:proofErr w:type="spellEnd"/>
      <w:r w:rsidRPr="002D3C19">
        <w:rPr>
          <w:lang w:val="en-IN"/>
        </w:rPr>
        <w:t>);</w:t>
      </w:r>
    </w:p>
    <w:p w14:paraId="23A3A7C3" w14:textId="77777777" w:rsidR="002D3C19" w:rsidRPr="002D3C19" w:rsidRDefault="002D3C19" w:rsidP="002D3C19">
      <w:pPr>
        <w:rPr>
          <w:lang w:val="en-IN"/>
        </w:rPr>
      </w:pPr>
    </w:p>
    <w:p w14:paraId="5867A241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alter table Staff</w:t>
      </w:r>
    </w:p>
    <w:p w14:paraId="1AC87D38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add constraint </w:t>
      </w:r>
      <w:proofErr w:type="spellStart"/>
      <w:r w:rsidRPr="002D3C19">
        <w:rPr>
          <w:lang w:val="en-IN"/>
        </w:rPr>
        <w:t>Fk_Staff_Dept_No</w:t>
      </w:r>
      <w:proofErr w:type="spellEnd"/>
    </w:p>
    <w:p w14:paraId="18788C83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Foreign key (</w:t>
      </w:r>
      <w:proofErr w:type="spellStart"/>
      <w:r w:rsidRPr="002D3C19">
        <w:rPr>
          <w:lang w:val="en-IN"/>
        </w:rPr>
        <w:t>Dept_No</w:t>
      </w:r>
      <w:proofErr w:type="spellEnd"/>
      <w:r w:rsidRPr="002D3C19">
        <w:rPr>
          <w:lang w:val="en-IN"/>
        </w:rPr>
        <w:t xml:space="preserve">) references </w:t>
      </w:r>
      <w:proofErr w:type="gramStart"/>
      <w:r w:rsidRPr="002D3C19">
        <w:rPr>
          <w:lang w:val="en-IN"/>
        </w:rPr>
        <w:t>Department(</w:t>
      </w:r>
      <w:proofErr w:type="spellStart"/>
      <w:proofErr w:type="gramEnd"/>
      <w:r w:rsidRPr="002D3C19">
        <w:rPr>
          <w:lang w:val="en-IN"/>
        </w:rPr>
        <w:t>Dept_No</w:t>
      </w:r>
      <w:proofErr w:type="spellEnd"/>
      <w:r w:rsidRPr="002D3C19">
        <w:rPr>
          <w:lang w:val="en-IN"/>
        </w:rPr>
        <w:t>);</w:t>
      </w:r>
    </w:p>
    <w:p w14:paraId="63B335C9" w14:textId="77777777" w:rsidR="002D3C19" w:rsidRPr="002D3C19" w:rsidRDefault="002D3C19" w:rsidP="002D3C19">
      <w:pPr>
        <w:rPr>
          <w:lang w:val="en-IN"/>
        </w:rPr>
      </w:pPr>
    </w:p>
    <w:p w14:paraId="6D2342B3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alter table </w:t>
      </w:r>
      <w:proofErr w:type="spellStart"/>
      <w:proofErr w:type="gramStart"/>
      <w:r w:rsidRPr="002D3C19">
        <w:rPr>
          <w:lang w:val="en-IN"/>
        </w:rPr>
        <w:t>In</w:t>
      </w:r>
      <w:proofErr w:type="gramEnd"/>
      <w:r w:rsidRPr="002D3C19">
        <w:rPr>
          <w:lang w:val="en-IN"/>
        </w:rPr>
        <w:t>_Patient</w:t>
      </w:r>
      <w:proofErr w:type="spellEnd"/>
    </w:p>
    <w:p w14:paraId="7CC2AF54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add constraint </w:t>
      </w:r>
      <w:proofErr w:type="spellStart"/>
      <w:r w:rsidRPr="002D3C19">
        <w:rPr>
          <w:lang w:val="en-IN"/>
        </w:rPr>
        <w:t>Fk_In_Patient_Pat_ID</w:t>
      </w:r>
      <w:proofErr w:type="spellEnd"/>
    </w:p>
    <w:p w14:paraId="53CD35B5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Foreign key (</w:t>
      </w:r>
      <w:proofErr w:type="spellStart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 xml:space="preserve">) references </w:t>
      </w:r>
      <w:proofErr w:type="gramStart"/>
      <w:r w:rsidRPr="002D3C19">
        <w:rPr>
          <w:lang w:val="en-IN"/>
        </w:rPr>
        <w:t>Patient(</w:t>
      </w:r>
      <w:proofErr w:type="spellStart"/>
      <w:proofErr w:type="gramEnd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>);</w:t>
      </w:r>
    </w:p>
    <w:p w14:paraId="029234E7" w14:textId="77777777" w:rsidR="002D3C19" w:rsidRPr="002D3C19" w:rsidRDefault="002D3C19" w:rsidP="002D3C19">
      <w:pPr>
        <w:rPr>
          <w:lang w:val="en-IN"/>
        </w:rPr>
      </w:pPr>
    </w:p>
    <w:p w14:paraId="3E0434B8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alter table </w:t>
      </w:r>
      <w:proofErr w:type="spellStart"/>
      <w:proofErr w:type="gramStart"/>
      <w:r w:rsidRPr="002D3C19">
        <w:rPr>
          <w:lang w:val="en-IN"/>
        </w:rPr>
        <w:t>In</w:t>
      </w:r>
      <w:proofErr w:type="gramEnd"/>
      <w:r w:rsidRPr="002D3C19">
        <w:rPr>
          <w:lang w:val="en-IN"/>
        </w:rPr>
        <w:t>_Patient_Prescription</w:t>
      </w:r>
      <w:proofErr w:type="spellEnd"/>
    </w:p>
    <w:p w14:paraId="42675688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lastRenderedPageBreak/>
        <w:t xml:space="preserve">add constraint </w:t>
      </w:r>
      <w:proofErr w:type="spellStart"/>
      <w:r w:rsidRPr="002D3C19">
        <w:rPr>
          <w:lang w:val="en-IN"/>
        </w:rPr>
        <w:t>Fk_In_Patient_Prescription_Pat_ID</w:t>
      </w:r>
      <w:proofErr w:type="spellEnd"/>
    </w:p>
    <w:p w14:paraId="116F682A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Foreign key (</w:t>
      </w:r>
      <w:proofErr w:type="spellStart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 xml:space="preserve">) references </w:t>
      </w:r>
      <w:proofErr w:type="gramStart"/>
      <w:r w:rsidRPr="002D3C19">
        <w:rPr>
          <w:lang w:val="en-IN"/>
        </w:rPr>
        <w:t>Patient(</w:t>
      </w:r>
      <w:proofErr w:type="spellStart"/>
      <w:proofErr w:type="gramEnd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>);</w:t>
      </w:r>
    </w:p>
    <w:p w14:paraId="79FBD50B" w14:textId="77777777" w:rsidR="002D3C19" w:rsidRPr="002D3C19" w:rsidRDefault="002D3C19" w:rsidP="002D3C19">
      <w:pPr>
        <w:rPr>
          <w:lang w:val="en-IN"/>
        </w:rPr>
      </w:pPr>
    </w:p>
    <w:p w14:paraId="4D28F344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alter table </w:t>
      </w:r>
      <w:proofErr w:type="spellStart"/>
      <w:proofErr w:type="gramStart"/>
      <w:r w:rsidRPr="002D3C19">
        <w:rPr>
          <w:lang w:val="en-IN"/>
        </w:rPr>
        <w:t>In</w:t>
      </w:r>
      <w:proofErr w:type="gramEnd"/>
      <w:r w:rsidRPr="002D3C19">
        <w:rPr>
          <w:lang w:val="en-IN"/>
        </w:rPr>
        <w:t>_Patient_Prescription</w:t>
      </w:r>
      <w:proofErr w:type="spellEnd"/>
      <w:r w:rsidRPr="002D3C19">
        <w:rPr>
          <w:lang w:val="en-IN"/>
        </w:rPr>
        <w:t xml:space="preserve"> </w:t>
      </w:r>
    </w:p>
    <w:p w14:paraId="370963AD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add constraint </w:t>
      </w:r>
      <w:proofErr w:type="spellStart"/>
      <w:r w:rsidRPr="002D3C19">
        <w:rPr>
          <w:lang w:val="en-IN"/>
        </w:rPr>
        <w:t>Fk_In_Patient_Prescription_Pres_ID</w:t>
      </w:r>
      <w:proofErr w:type="spellEnd"/>
      <w:r w:rsidRPr="002D3C19">
        <w:rPr>
          <w:lang w:val="en-IN"/>
        </w:rPr>
        <w:t xml:space="preserve"> </w:t>
      </w:r>
    </w:p>
    <w:p w14:paraId="7E41B3DE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Foreign key (</w:t>
      </w:r>
      <w:proofErr w:type="spellStart"/>
      <w:r w:rsidRPr="002D3C19">
        <w:rPr>
          <w:lang w:val="en-IN"/>
        </w:rPr>
        <w:t>Pres_ID</w:t>
      </w:r>
      <w:proofErr w:type="spellEnd"/>
      <w:r w:rsidRPr="002D3C19">
        <w:rPr>
          <w:lang w:val="en-IN"/>
        </w:rPr>
        <w:t xml:space="preserve">) references </w:t>
      </w:r>
      <w:proofErr w:type="gramStart"/>
      <w:r w:rsidRPr="002D3C19">
        <w:rPr>
          <w:lang w:val="en-IN"/>
        </w:rPr>
        <w:t>Prescription(</w:t>
      </w:r>
      <w:proofErr w:type="spellStart"/>
      <w:proofErr w:type="gramEnd"/>
      <w:r w:rsidRPr="002D3C19">
        <w:rPr>
          <w:lang w:val="en-IN"/>
        </w:rPr>
        <w:t>Pres_ID</w:t>
      </w:r>
      <w:proofErr w:type="spellEnd"/>
      <w:r w:rsidRPr="002D3C19">
        <w:rPr>
          <w:lang w:val="en-IN"/>
        </w:rPr>
        <w:t>);</w:t>
      </w:r>
    </w:p>
    <w:p w14:paraId="399E4B8D" w14:textId="77777777" w:rsidR="002D3C19" w:rsidRPr="002D3C19" w:rsidRDefault="002D3C19" w:rsidP="002D3C19">
      <w:pPr>
        <w:rPr>
          <w:lang w:val="en-IN"/>
        </w:rPr>
      </w:pPr>
    </w:p>
    <w:p w14:paraId="08C53C77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alter table Appointment </w:t>
      </w:r>
    </w:p>
    <w:p w14:paraId="11AD4559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add constraint </w:t>
      </w:r>
      <w:proofErr w:type="spellStart"/>
      <w:r w:rsidRPr="002D3C19">
        <w:rPr>
          <w:lang w:val="en-IN"/>
        </w:rPr>
        <w:t>Fk_Appointment_Pat_ID</w:t>
      </w:r>
      <w:proofErr w:type="spellEnd"/>
      <w:r w:rsidRPr="002D3C19">
        <w:rPr>
          <w:lang w:val="en-IN"/>
        </w:rPr>
        <w:t xml:space="preserve"> </w:t>
      </w:r>
    </w:p>
    <w:p w14:paraId="3F4A2FF0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Foreign key (</w:t>
      </w:r>
      <w:proofErr w:type="spellStart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 xml:space="preserve">) references </w:t>
      </w:r>
      <w:proofErr w:type="gramStart"/>
      <w:r w:rsidRPr="002D3C19">
        <w:rPr>
          <w:lang w:val="en-IN"/>
        </w:rPr>
        <w:t>Patient(</w:t>
      </w:r>
      <w:proofErr w:type="spellStart"/>
      <w:proofErr w:type="gramEnd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>);</w:t>
      </w:r>
    </w:p>
    <w:p w14:paraId="1C1DE467" w14:textId="77777777" w:rsidR="002D3C19" w:rsidRPr="002D3C19" w:rsidRDefault="002D3C19" w:rsidP="002D3C19">
      <w:pPr>
        <w:rPr>
          <w:lang w:val="en-IN"/>
        </w:rPr>
      </w:pPr>
    </w:p>
    <w:p w14:paraId="41D01192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alter table Appointment </w:t>
      </w:r>
    </w:p>
    <w:p w14:paraId="663ED2D2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add constraint </w:t>
      </w:r>
      <w:proofErr w:type="spellStart"/>
      <w:r w:rsidRPr="002D3C19">
        <w:rPr>
          <w:lang w:val="en-IN"/>
        </w:rPr>
        <w:t>Fk_Appointment_Doc_ID</w:t>
      </w:r>
      <w:proofErr w:type="spellEnd"/>
      <w:r w:rsidRPr="002D3C19">
        <w:rPr>
          <w:lang w:val="en-IN"/>
        </w:rPr>
        <w:t xml:space="preserve"> </w:t>
      </w:r>
    </w:p>
    <w:p w14:paraId="132AB8C1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Foreign key (</w:t>
      </w:r>
      <w:proofErr w:type="spellStart"/>
      <w:r w:rsidRPr="002D3C19">
        <w:rPr>
          <w:lang w:val="en-IN"/>
        </w:rPr>
        <w:t>Doc_ID</w:t>
      </w:r>
      <w:proofErr w:type="spellEnd"/>
      <w:r w:rsidRPr="002D3C19">
        <w:rPr>
          <w:lang w:val="en-IN"/>
        </w:rPr>
        <w:t xml:space="preserve">) references </w:t>
      </w:r>
      <w:proofErr w:type="gramStart"/>
      <w:r w:rsidRPr="002D3C19">
        <w:rPr>
          <w:lang w:val="en-IN"/>
        </w:rPr>
        <w:t>Doctor(</w:t>
      </w:r>
      <w:proofErr w:type="spellStart"/>
      <w:proofErr w:type="gramEnd"/>
      <w:r w:rsidRPr="002D3C19">
        <w:rPr>
          <w:lang w:val="en-IN"/>
        </w:rPr>
        <w:t>Doc_ID</w:t>
      </w:r>
      <w:proofErr w:type="spellEnd"/>
      <w:r w:rsidRPr="002D3C19">
        <w:rPr>
          <w:lang w:val="en-IN"/>
        </w:rPr>
        <w:t>);</w:t>
      </w:r>
    </w:p>
    <w:p w14:paraId="68FE7E41" w14:textId="77777777" w:rsidR="002D3C19" w:rsidRPr="002D3C19" w:rsidRDefault="002D3C19" w:rsidP="002D3C19">
      <w:pPr>
        <w:rPr>
          <w:lang w:val="en-IN"/>
        </w:rPr>
      </w:pPr>
    </w:p>
    <w:p w14:paraId="063E8205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alter table Appointment </w:t>
      </w:r>
    </w:p>
    <w:p w14:paraId="270EBDB4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add constraint </w:t>
      </w:r>
      <w:proofErr w:type="spellStart"/>
      <w:r w:rsidRPr="002D3C19">
        <w:rPr>
          <w:lang w:val="en-IN"/>
        </w:rPr>
        <w:t>Fk_Appointment_Nurse_ID</w:t>
      </w:r>
      <w:proofErr w:type="spellEnd"/>
      <w:r w:rsidRPr="002D3C19">
        <w:rPr>
          <w:lang w:val="en-IN"/>
        </w:rPr>
        <w:t xml:space="preserve"> </w:t>
      </w:r>
    </w:p>
    <w:p w14:paraId="7B906B98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Foreign key (</w:t>
      </w:r>
      <w:proofErr w:type="spellStart"/>
      <w:r w:rsidRPr="002D3C19">
        <w:rPr>
          <w:lang w:val="en-IN"/>
        </w:rPr>
        <w:t>Nurse_ID</w:t>
      </w:r>
      <w:proofErr w:type="spellEnd"/>
      <w:r w:rsidRPr="002D3C19">
        <w:rPr>
          <w:lang w:val="en-IN"/>
        </w:rPr>
        <w:t xml:space="preserve">) references </w:t>
      </w:r>
      <w:proofErr w:type="gramStart"/>
      <w:r w:rsidRPr="002D3C19">
        <w:rPr>
          <w:lang w:val="en-IN"/>
        </w:rPr>
        <w:t>Staff(</w:t>
      </w:r>
      <w:proofErr w:type="spellStart"/>
      <w:proofErr w:type="gramEnd"/>
      <w:r w:rsidRPr="002D3C19">
        <w:rPr>
          <w:lang w:val="en-IN"/>
        </w:rPr>
        <w:t>Staff_ID</w:t>
      </w:r>
      <w:proofErr w:type="spellEnd"/>
      <w:r w:rsidRPr="002D3C19">
        <w:rPr>
          <w:lang w:val="en-IN"/>
        </w:rPr>
        <w:t>);</w:t>
      </w:r>
    </w:p>
    <w:p w14:paraId="6E7C91D0" w14:textId="77777777" w:rsidR="002D3C19" w:rsidRPr="002D3C19" w:rsidRDefault="002D3C19" w:rsidP="002D3C19">
      <w:pPr>
        <w:rPr>
          <w:lang w:val="en-IN"/>
        </w:rPr>
      </w:pPr>
    </w:p>
    <w:p w14:paraId="3BF2D279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alter table </w:t>
      </w:r>
      <w:proofErr w:type="spellStart"/>
      <w:r w:rsidRPr="002D3C19">
        <w:rPr>
          <w:lang w:val="en-IN"/>
        </w:rPr>
        <w:t>Prescribed_Medicines</w:t>
      </w:r>
      <w:proofErr w:type="spellEnd"/>
      <w:r w:rsidRPr="002D3C19">
        <w:rPr>
          <w:lang w:val="en-IN"/>
        </w:rPr>
        <w:t xml:space="preserve"> </w:t>
      </w:r>
    </w:p>
    <w:p w14:paraId="6D8133D0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add constraint </w:t>
      </w:r>
      <w:proofErr w:type="spellStart"/>
      <w:r w:rsidRPr="002D3C19">
        <w:rPr>
          <w:lang w:val="en-IN"/>
        </w:rPr>
        <w:t>Fk_Prescribed_Medicines_Pres_ID</w:t>
      </w:r>
      <w:proofErr w:type="spellEnd"/>
      <w:r w:rsidRPr="002D3C19">
        <w:rPr>
          <w:lang w:val="en-IN"/>
        </w:rPr>
        <w:t xml:space="preserve"> </w:t>
      </w:r>
    </w:p>
    <w:p w14:paraId="10AD93D3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Foreign key (</w:t>
      </w:r>
      <w:proofErr w:type="spellStart"/>
      <w:r w:rsidRPr="002D3C19">
        <w:rPr>
          <w:lang w:val="en-IN"/>
        </w:rPr>
        <w:t>Pres_ID</w:t>
      </w:r>
      <w:proofErr w:type="spellEnd"/>
      <w:r w:rsidRPr="002D3C19">
        <w:rPr>
          <w:lang w:val="en-IN"/>
        </w:rPr>
        <w:t xml:space="preserve">) references </w:t>
      </w:r>
      <w:proofErr w:type="gramStart"/>
      <w:r w:rsidRPr="002D3C19">
        <w:rPr>
          <w:lang w:val="en-IN"/>
        </w:rPr>
        <w:t>Prescription(</w:t>
      </w:r>
      <w:proofErr w:type="spellStart"/>
      <w:proofErr w:type="gramEnd"/>
      <w:r w:rsidRPr="002D3C19">
        <w:rPr>
          <w:lang w:val="en-IN"/>
        </w:rPr>
        <w:t>Pres_ID</w:t>
      </w:r>
      <w:proofErr w:type="spellEnd"/>
      <w:r w:rsidRPr="002D3C19">
        <w:rPr>
          <w:lang w:val="en-IN"/>
        </w:rPr>
        <w:t>);</w:t>
      </w:r>
    </w:p>
    <w:p w14:paraId="6E0CB06F" w14:textId="77777777" w:rsidR="002D3C19" w:rsidRPr="002D3C19" w:rsidRDefault="002D3C19" w:rsidP="002D3C19">
      <w:pPr>
        <w:rPr>
          <w:lang w:val="en-IN"/>
        </w:rPr>
      </w:pPr>
    </w:p>
    <w:p w14:paraId="77D987A9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alter table </w:t>
      </w:r>
      <w:proofErr w:type="spellStart"/>
      <w:r w:rsidRPr="002D3C19">
        <w:rPr>
          <w:lang w:val="en-IN"/>
        </w:rPr>
        <w:t>Hospital_Bill</w:t>
      </w:r>
      <w:proofErr w:type="spellEnd"/>
      <w:r w:rsidRPr="002D3C19">
        <w:rPr>
          <w:lang w:val="en-IN"/>
        </w:rPr>
        <w:t xml:space="preserve"> </w:t>
      </w:r>
    </w:p>
    <w:p w14:paraId="6F36499D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add constraint </w:t>
      </w:r>
      <w:proofErr w:type="spellStart"/>
      <w:r w:rsidRPr="002D3C19">
        <w:rPr>
          <w:lang w:val="en-IN"/>
        </w:rPr>
        <w:t>Fk_Hospital_Bill_Pat_ID</w:t>
      </w:r>
      <w:proofErr w:type="spellEnd"/>
      <w:r w:rsidRPr="002D3C19">
        <w:rPr>
          <w:lang w:val="en-IN"/>
        </w:rPr>
        <w:t xml:space="preserve"> </w:t>
      </w:r>
    </w:p>
    <w:p w14:paraId="10B3098B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Foreign key (</w:t>
      </w:r>
      <w:proofErr w:type="spellStart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 xml:space="preserve">) references </w:t>
      </w:r>
      <w:proofErr w:type="gramStart"/>
      <w:r w:rsidRPr="002D3C19">
        <w:rPr>
          <w:lang w:val="en-IN"/>
        </w:rPr>
        <w:t>Patient(</w:t>
      </w:r>
      <w:proofErr w:type="spellStart"/>
      <w:proofErr w:type="gramEnd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>);</w:t>
      </w:r>
    </w:p>
    <w:p w14:paraId="3F81D690" w14:textId="77777777" w:rsidR="002D3C19" w:rsidRPr="002D3C19" w:rsidRDefault="002D3C19" w:rsidP="002D3C19">
      <w:pPr>
        <w:rPr>
          <w:lang w:val="en-IN"/>
        </w:rPr>
      </w:pPr>
    </w:p>
    <w:p w14:paraId="73112D93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alter table </w:t>
      </w:r>
      <w:proofErr w:type="spellStart"/>
      <w:r w:rsidRPr="002D3C19">
        <w:rPr>
          <w:lang w:val="en-IN"/>
        </w:rPr>
        <w:t>Lab_Tests</w:t>
      </w:r>
      <w:proofErr w:type="spellEnd"/>
      <w:r w:rsidRPr="002D3C19">
        <w:rPr>
          <w:lang w:val="en-IN"/>
        </w:rPr>
        <w:t xml:space="preserve"> </w:t>
      </w:r>
    </w:p>
    <w:p w14:paraId="750E4361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add constraint </w:t>
      </w:r>
      <w:proofErr w:type="spellStart"/>
      <w:r w:rsidRPr="002D3C19">
        <w:rPr>
          <w:lang w:val="en-IN"/>
        </w:rPr>
        <w:t>Fk_Lab_Tests_Pat_ID</w:t>
      </w:r>
      <w:proofErr w:type="spellEnd"/>
      <w:r w:rsidRPr="002D3C19">
        <w:rPr>
          <w:lang w:val="en-IN"/>
        </w:rPr>
        <w:t xml:space="preserve"> </w:t>
      </w:r>
    </w:p>
    <w:p w14:paraId="3F3BDE7E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Foreign key (</w:t>
      </w:r>
      <w:proofErr w:type="spellStart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 xml:space="preserve">) references </w:t>
      </w:r>
      <w:proofErr w:type="gramStart"/>
      <w:r w:rsidRPr="002D3C19">
        <w:rPr>
          <w:lang w:val="en-IN"/>
        </w:rPr>
        <w:t>Patient(</w:t>
      </w:r>
      <w:proofErr w:type="spellStart"/>
      <w:proofErr w:type="gramEnd"/>
      <w:r w:rsidRPr="002D3C19">
        <w:rPr>
          <w:lang w:val="en-IN"/>
        </w:rPr>
        <w:t>Pat_ID</w:t>
      </w:r>
      <w:proofErr w:type="spellEnd"/>
      <w:r w:rsidRPr="002D3C19">
        <w:rPr>
          <w:lang w:val="en-IN"/>
        </w:rPr>
        <w:t>);</w:t>
      </w:r>
    </w:p>
    <w:p w14:paraId="76D36428" w14:textId="77777777" w:rsidR="002D3C19" w:rsidRPr="002D3C19" w:rsidRDefault="002D3C19" w:rsidP="002D3C19">
      <w:pPr>
        <w:rPr>
          <w:lang w:val="en-IN"/>
        </w:rPr>
      </w:pPr>
    </w:p>
    <w:p w14:paraId="26B65150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alter table </w:t>
      </w:r>
      <w:proofErr w:type="spellStart"/>
      <w:r w:rsidRPr="002D3C19">
        <w:rPr>
          <w:lang w:val="en-IN"/>
        </w:rPr>
        <w:t>Test_Results</w:t>
      </w:r>
      <w:proofErr w:type="spellEnd"/>
      <w:r w:rsidRPr="002D3C19">
        <w:rPr>
          <w:lang w:val="en-IN"/>
        </w:rPr>
        <w:t xml:space="preserve"> </w:t>
      </w:r>
    </w:p>
    <w:p w14:paraId="3B5A2A6D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add constraint </w:t>
      </w:r>
      <w:proofErr w:type="spellStart"/>
      <w:r w:rsidRPr="002D3C19">
        <w:rPr>
          <w:lang w:val="en-IN"/>
        </w:rPr>
        <w:t>Fk_Test_Results_Test_ID</w:t>
      </w:r>
      <w:proofErr w:type="spellEnd"/>
      <w:r w:rsidRPr="002D3C19">
        <w:rPr>
          <w:lang w:val="en-IN"/>
        </w:rPr>
        <w:t xml:space="preserve"> </w:t>
      </w:r>
    </w:p>
    <w:p w14:paraId="0D1A7290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>Foreign key (</w:t>
      </w:r>
      <w:proofErr w:type="spellStart"/>
      <w:r w:rsidRPr="002D3C19">
        <w:rPr>
          <w:lang w:val="en-IN"/>
        </w:rPr>
        <w:t>Test_ID</w:t>
      </w:r>
      <w:proofErr w:type="spellEnd"/>
      <w:r w:rsidRPr="002D3C19">
        <w:rPr>
          <w:lang w:val="en-IN"/>
        </w:rPr>
        <w:t xml:space="preserve">) references </w:t>
      </w:r>
      <w:proofErr w:type="spellStart"/>
      <w:r w:rsidRPr="002D3C19">
        <w:rPr>
          <w:lang w:val="en-IN"/>
        </w:rPr>
        <w:t>Lab_</w:t>
      </w:r>
      <w:proofErr w:type="gramStart"/>
      <w:r w:rsidRPr="002D3C19">
        <w:rPr>
          <w:lang w:val="en-IN"/>
        </w:rPr>
        <w:t>Tests</w:t>
      </w:r>
      <w:proofErr w:type="spellEnd"/>
      <w:r w:rsidRPr="002D3C19">
        <w:rPr>
          <w:lang w:val="en-IN"/>
        </w:rPr>
        <w:t>(</w:t>
      </w:r>
      <w:proofErr w:type="spellStart"/>
      <w:proofErr w:type="gramEnd"/>
      <w:r w:rsidRPr="002D3C19">
        <w:rPr>
          <w:lang w:val="en-IN"/>
        </w:rPr>
        <w:t>Test_ID</w:t>
      </w:r>
      <w:proofErr w:type="spellEnd"/>
      <w:r w:rsidRPr="002D3C19">
        <w:rPr>
          <w:lang w:val="en-IN"/>
        </w:rPr>
        <w:t>);</w:t>
      </w:r>
    </w:p>
    <w:p w14:paraId="4AA9C56B" w14:textId="77777777" w:rsidR="002D3C19" w:rsidRPr="002D3C19" w:rsidRDefault="002D3C19" w:rsidP="002D3C19">
      <w:pPr>
        <w:rPr>
          <w:lang w:val="en-IN"/>
        </w:rPr>
      </w:pPr>
    </w:p>
    <w:p w14:paraId="6E07822B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alter table </w:t>
      </w:r>
      <w:proofErr w:type="spellStart"/>
      <w:r w:rsidRPr="002D3C19">
        <w:rPr>
          <w:lang w:val="en-IN"/>
        </w:rPr>
        <w:t>Test_Results</w:t>
      </w:r>
      <w:proofErr w:type="spellEnd"/>
    </w:p>
    <w:p w14:paraId="3119A5D5" w14:textId="77777777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add constraint </w:t>
      </w:r>
      <w:proofErr w:type="spellStart"/>
      <w:r w:rsidRPr="002D3C19">
        <w:rPr>
          <w:lang w:val="en-IN"/>
        </w:rPr>
        <w:t>Fk_Test_Results_TT_ID</w:t>
      </w:r>
      <w:proofErr w:type="spellEnd"/>
    </w:p>
    <w:p w14:paraId="0E00C293" w14:textId="3FFB99BF" w:rsidR="002D3C19" w:rsidRPr="002D3C19" w:rsidRDefault="002D3C19" w:rsidP="002D3C19">
      <w:pPr>
        <w:rPr>
          <w:lang w:val="en-IN"/>
        </w:rPr>
      </w:pPr>
      <w:r w:rsidRPr="002D3C19">
        <w:rPr>
          <w:lang w:val="en-IN"/>
        </w:rPr>
        <w:t xml:space="preserve">Foreign key (TT_ID) references </w:t>
      </w:r>
      <w:proofErr w:type="spellStart"/>
      <w:r w:rsidRPr="002D3C19">
        <w:rPr>
          <w:lang w:val="en-IN"/>
        </w:rPr>
        <w:t>Test_</w:t>
      </w:r>
      <w:proofErr w:type="gramStart"/>
      <w:r w:rsidRPr="002D3C19">
        <w:rPr>
          <w:lang w:val="en-IN"/>
        </w:rPr>
        <w:t>Types</w:t>
      </w:r>
      <w:proofErr w:type="spellEnd"/>
      <w:r w:rsidRPr="002D3C19">
        <w:rPr>
          <w:lang w:val="en-IN"/>
        </w:rPr>
        <w:t>(</w:t>
      </w:r>
      <w:proofErr w:type="gramEnd"/>
      <w:r w:rsidRPr="002D3C19">
        <w:rPr>
          <w:lang w:val="en-IN"/>
        </w:rPr>
        <w:t>TT_ID);</w:t>
      </w:r>
    </w:p>
    <w:sectPr w:rsidR="002D3C19" w:rsidRPr="002D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19"/>
    <w:rsid w:val="002D3C19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0B9B"/>
  <w15:chartTrackingRefBased/>
  <w15:docId w15:val="{FEB0A14A-7A24-40F2-8579-872D39D6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ral.HP-PAVILION\AppData\Local\Microsoft\Office\16.0\DTS\en-US%7b7469B039-9B66-4614-B878-6F948C4F8CCB%7d\%7bF4371C2B-8EB8-4BF3-BEC8-35225BFA956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{F4371C2B-8EB8-4BF3-BEC8-35225BFA9569}tf02786999_win32</Template>
  <TotalTime>9</TotalTime>
  <Pages>4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Jain</dc:creator>
  <cp:keywords/>
  <dc:description/>
  <cp:lastModifiedBy>Aviral Jain</cp:lastModifiedBy>
  <cp:revision>1</cp:revision>
  <dcterms:created xsi:type="dcterms:W3CDTF">2021-05-23T10:29:00Z</dcterms:created>
  <dcterms:modified xsi:type="dcterms:W3CDTF">2021-05-23T10:38:00Z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